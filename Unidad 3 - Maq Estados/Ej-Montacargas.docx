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2EC" w:rsidRPr="008E32EC" w:rsidRDefault="008E32EC" w:rsidP="00186DE5">
      <w:pPr>
        <w:pStyle w:val="Heading1"/>
      </w:pPr>
      <w:r w:rsidRPr="008E32EC">
        <w:t>PARTE MICROCONTROLADORES</w:t>
      </w:r>
      <w:bookmarkStart w:id="0" w:name="_GoBack"/>
      <w:bookmarkEnd w:id="0"/>
    </w:p>
    <w:p w:rsidR="00457340" w:rsidRPr="00457340" w:rsidRDefault="00040F2A" w:rsidP="00457340">
      <w:pPr>
        <w:spacing w:before="240" w:after="0" w:line="100" w:lineRule="atLeast"/>
      </w:pPr>
      <w:r>
        <w:rPr>
          <w:noProof/>
          <w:sz w:val="20"/>
          <w:szCs w:val="20"/>
          <w:lang w:val="es-UY" w:eastAsia="es-UY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124460</wp:posOffset>
            </wp:positionV>
            <wp:extent cx="2265045" cy="3083560"/>
            <wp:effectExtent l="0" t="0" r="1905" b="254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7340">
        <w:rPr>
          <w:sz w:val="20"/>
          <w:szCs w:val="20"/>
        </w:rPr>
        <w:t xml:space="preserve">Se desea desarrollar el </w:t>
      </w:r>
      <w:r w:rsidR="008E32EC">
        <w:rPr>
          <w:sz w:val="20"/>
          <w:szCs w:val="20"/>
        </w:rPr>
        <w:t>firmware</w:t>
      </w:r>
      <w:r w:rsidR="00457340">
        <w:rPr>
          <w:sz w:val="20"/>
          <w:szCs w:val="20"/>
        </w:rPr>
        <w:t xml:space="preserve"> de una placa de control para un sistema de montacargas. Los mismos </w:t>
      </w:r>
      <w:r w:rsidR="008E32EC">
        <w:rPr>
          <w:sz w:val="20"/>
          <w:szCs w:val="20"/>
        </w:rPr>
        <w:t>están</w:t>
      </w:r>
      <w:r w:rsidR="00457340">
        <w:rPr>
          <w:sz w:val="20"/>
          <w:szCs w:val="20"/>
        </w:rPr>
        <w:t xml:space="preserve"> preparados para soportar cargas menores a 800kg, si el peso es superado se activa una alarma de advertencia y el mismo no funciona. </w:t>
      </w:r>
    </w:p>
    <w:p w:rsidR="008E32EC" w:rsidRDefault="00457340" w:rsidP="00457340">
      <w:pPr>
        <w:spacing w:after="85" w:line="100" w:lineRule="atLeast"/>
        <w:rPr>
          <w:sz w:val="20"/>
          <w:szCs w:val="20"/>
        </w:rPr>
      </w:pPr>
      <w:r>
        <w:rPr>
          <w:sz w:val="20"/>
          <w:szCs w:val="20"/>
        </w:rPr>
        <w:t xml:space="preserve">Los  montacargas tienen dos niveles, inferior y superior.  </w:t>
      </w:r>
    </w:p>
    <w:p w:rsidR="00061AAD" w:rsidRDefault="00061AAD" w:rsidP="00457340">
      <w:pPr>
        <w:spacing w:after="85" w:line="100" w:lineRule="atLeast"/>
        <w:rPr>
          <w:sz w:val="20"/>
          <w:szCs w:val="20"/>
        </w:rPr>
      </w:pPr>
    </w:p>
    <w:p w:rsidR="008E32EC" w:rsidRDefault="00457340" w:rsidP="00457340">
      <w:pPr>
        <w:spacing w:after="85" w:line="100" w:lineRule="atLeast"/>
        <w:rPr>
          <w:sz w:val="20"/>
          <w:szCs w:val="20"/>
        </w:rPr>
      </w:pPr>
      <w:r>
        <w:rPr>
          <w:sz w:val="20"/>
          <w:szCs w:val="20"/>
        </w:rPr>
        <w:t>En cada nivel hay</w:t>
      </w:r>
      <w:r w:rsidR="008E32EC">
        <w:rPr>
          <w:sz w:val="20"/>
          <w:szCs w:val="20"/>
        </w:rPr>
        <w:t>:</w:t>
      </w:r>
    </w:p>
    <w:p w:rsidR="008E32EC" w:rsidRPr="008E32EC" w:rsidRDefault="008E32EC" w:rsidP="008E32EC">
      <w:pPr>
        <w:spacing w:after="0" w:line="100" w:lineRule="atLeast"/>
        <w:rPr>
          <w:sz w:val="20"/>
          <w:szCs w:val="20"/>
        </w:rPr>
      </w:pPr>
      <w:r w:rsidRPr="008E32EC">
        <w:rPr>
          <w:sz w:val="20"/>
          <w:szCs w:val="20"/>
        </w:rPr>
        <w:t>1</w:t>
      </w:r>
      <w:r w:rsidR="00457340" w:rsidRPr="008E32EC">
        <w:rPr>
          <w:sz w:val="20"/>
          <w:szCs w:val="20"/>
        </w:rPr>
        <w:t xml:space="preserve"> pulsador para llamar a un montacargas </w:t>
      </w:r>
    </w:p>
    <w:p w:rsidR="00457340" w:rsidRPr="008E32EC" w:rsidRDefault="008E32EC" w:rsidP="008E32EC">
      <w:pPr>
        <w:spacing w:after="0" w:line="100" w:lineRule="atLeast"/>
        <w:rPr>
          <w:sz w:val="20"/>
          <w:szCs w:val="20"/>
        </w:rPr>
      </w:pPr>
      <w:r w:rsidRPr="008E32EC">
        <w:rPr>
          <w:sz w:val="20"/>
          <w:szCs w:val="20"/>
        </w:rPr>
        <w:t xml:space="preserve">1 pulsador </w:t>
      </w:r>
      <w:r w:rsidR="00457340" w:rsidRPr="008E32EC">
        <w:rPr>
          <w:sz w:val="20"/>
          <w:szCs w:val="20"/>
        </w:rPr>
        <w:t xml:space="preserve">para que comience a moverse al otro nivel. </w:t>
      </w:r>
    </w:p>
    <w:p w:rsidR="008E32EC" w:rsidRPr="008E32EC" w:rsidRDefault="008E32EC" w:rsidP="008E32EC">
      <w:pPr>
        <w:spacing w:after="0" w:line="100" w:lineRule="atLeast"/>
        <w:rPr>
          <w:sz w:val="20"/>
          <w:szCs w:val="20"/>
        </w:rPr>
      </w:pPr>
      <w:r w:rsidRPr="008E32EC">
        <w:rPr>
          <w:sz w:val="20"/>
          <w:szCs w:val="20"/>
        </w:rPr>
        <w:t xml:space="preserve">1 </w:t>
      </w:r>
      <w:proofErr w:type="spellStart"/>
      <w:r w:rsidR="00AE34CB">
        <w:rPr>
          <w:sz w:val="20"/>
          <w:szCs w:val="20"/>
        </w:rPr>
        <w:t>display</w:t>
      </w:r>
      <w:proofErr w:type="spellEnd"/>
      <w:r w:rsidRPr="008E32EC">
        <w:rPr>
          <w:sz w:val="20"/>
          <w:szCs w:val="20"/>
        </w:rPr>
        <w:t xml:space="preserve"> que indica </w:t>
      </w:r>
      <w:r w:rsidR="00BB1750">
        <w:rPr>
          <w:sz w:val="20"/>
          <w:szCs w:val="20"/>
        </w:rPr>
        <w:t>el peso, consta de 3 dígitos 7 segmentos</w:t>
      </w:r>
    </w:p>
    <w:p w:rsidR="008E32EC" w:rsidRDefault="008E32EC" w:rsidP="00457340">
      <w:pPr>
        <w:spacing w:after="85" w:line="100" w:lineRule="atLeast"/>
        <w:rPr>
          <w:sz w:val="20"/>
          <w:szCs w:val="20"/>
        </w:rPr>
      </w:pPr>
    </w:p>
    <w:p w:rsidR="00457340" w:rsidRDefault="00457340" w:rsidP="00457340">
      <w:pPr>
        <w:spacing w:after="85" w:line="100" w:lineRule="atLeast"/>
        <w:rPr>
          <w:sz w:val="20"/>
          <w:szCs w:val="20"/>
        </w:rPr>
      </w:pPr>
      <w:r>
        <w:rPr>
          <w:sz w:val="20"/>
          <w:szCs w:val="20"/>
        </w:rPr>
        <w:t>El motor se controla con dos salidas una que sirve para subir y otra que baja.</w:t>
      </w:r>
    </w:p>
    <w:p w:rsidR="00301546" w:rsidRDefault="00301546" w:rsidP="00457340">
      <w:pPr>
        <w:spacing w:after="0" w:line="240" w:lineRule="auto"/>
        <w:ind w:left="708" w:firstLine="708"/>
        <w:rPr>
          <w:sz w:val="18"/>
          <w:szCs w:val="18"/>
        </w:rPr>
      </w:pPr>
    </w:p>
    <w:p w:rsidR="00301546" w:rsidRPr="003B55DA" w:rsidRDefault="00301546" w:rsidP="00301546">
      <w:pPr>
        <w:spacing w:after="0" w:line="240" w:lineRule="auto"/>
        <w:rPr>
          <w:sz w:val="18"/>
          <w:szCs w:val="18"/>
        </w:rPr>
      </w:pPr>
      <w:r w:rsidRPr="003B55DA">
        <w:rPr>
          <w:sz w:val="18"/>
          <w:szCs w:val="18"/>
        </w:rPr>
        <w:t xml:space="preserve">TABLA DE PINES </w:t>
      </w:r>
      <w:proofErr w:type="gramStart"/>
      <w:r w:rsidR="00061AAD">
        <w:rPr>
          <w:sz w:val="18"/>
          <w:szCs w:val="18"/>
        </w:rPr>
        <w:t>( usar</w:t>
      </w:r>
      <w:proofErr w:type="gramEnd"/>
      <w:r w:rsidR="00061AAD">
        <w:rPr>
          <w:sz w:val="18"/>
          <w:szCs w:val="18"/>
        </w:rPr>
        <w:t xml:space="preserve"> estos nombres)</w:t>
      </w:r>
    </w:p>
    <w:p w:rsidR="00301546" w:rsidRPr="003B55DA" w:rsidRDefault="00061AAD" w:rsidP="00301546">
      <w:pPr>
        <w:spacing w:after="0" w:line="240" w:lineRule="auto"/>
        <w:rPr>
          <w:sz w:val="18"/>
          <w:szCs w:val="18"/>
        </w:rPr>
      </w:pPr>
      <w:r>
        <w:rPr>
          <w:sz w:val="18"/>
          <w:szCs w:val="18"/>
        </w:rPr>
        <w:tab/>
        <w:t>MOTOR_</w:t>
      </w:r>
      <w:r w:rsidR="00301546" w:rsidRPr="003B55DA">
        <w:rPr>
          <w:sz w:val="18"/>
          <w:szCs w:val="18"/>
        </w:rPr>
        <w:t>ARRIBA</w:t>
      </w:r>
      <w:r w:rsidR="00301546" w:rsidRPr="003B55DA">
        <w:rPr>
          <w:sz w:val="18"/>
          <w:szCs w:val="18"/>
        </w:rPr>
        <w:tab/>
      </w:r>
      <w:r w:rsidR="00301546" w:rsidRPr="003B55DA">
        <w:rPr>
          <w:sz w:val="18"/>
          <w:szCs w:val="18"/>
        </w:rPr>
        <w:tab/>
      </w:r>
      <w:r w:rsidR="00301546" w:rsidRPr="003B55DA">
        <w:rPr>
          <w:sz w:val="18"/>
          <w:szCs w:val="18"/>
        </w:rPr>
        <w:tab/>
      </w:r>
    </w:p>
    <w:p w:rsidR="00301546" w:rsidRPr="003B55DA" w:rsidRDefault="00301546" w:rsidP="00301546">
      <w:pPr>
        <w:spacing w:after="0" w:line="240" w:lineRule="auto"/>
        <w:rPr>
          <w:sz w:val="18"/>
          <w:szCs w:val="18"/>
        </w:rPr>
      </w:pPr>
      <w:r w:rsidRPr="003B55DA">
        <w:rPr>
          <w:sz w:val="18"/>
          <w:szCs w:val="18"/>
        </w:rPr>
        <w:tab/>
        <w:t>MOTOR</w:t>
      </w:r>
      <w:r w:rsidR="00061AAD">
        <w:rPr>
          <w:sz w:val="18"/>
          <w:szCs w:val="18"/>
        </w:rPr>
        <w:t>_</w:t>
      </w:r>
      <w:r w:rsidRPr="003B55DA">
        <w:rPr>
          <w:sz w:val="18"/>
          <w:szCs w:val="18"/>
        </w:rPr>
        <w:t xml:space="preserve">ABAJO </w:t>
      </w:r>
      <w:r w:rsidRPr="003B55DA">
        <w:rPr>
          <w:sz w:val="18"/>
          <w:szCs w:val="18"/>
        </w:rPr>
        <w:tab/>
      </w:r>
      <w:r w:rsidRPr="003B55DA">
        <w:rPr>
          <w:sz w:val="18"/>
          <w:szCs w:val="18"/>
        </w:rPr>
        <w:tab/>
      </w:r>
      <w:r w:rsidRPr="003B55DA">
        <w:rPr>
          <w:sz w:val="18"/>
          <w:szCs w:val="18"/>
        </w:rPr>
        <w:tab/>
      </w:r>
    </w:p>
    <w:p w:rsidR="00301546" w:rsidRDefault="00301546" w:rsidP="00301546">
      <w:pPr>
        <w:spacing w:after="0" w:line="240" w:lineRule="auto"/>
        <w:rPr>
          <w:sz w:val="18"/>
          <w:szCs w:val="18"/>
        </w:rPr>
      </w:pPr>
      <w:r w:rsidRPr="003B55DA">
        <w:rPr>
          <w:sz w:val="18"/>
          <w:szCs w:val="18"/>
        </w:rPr>
        <w:tab/>
        <w:t>FIN</w:t>
      </w:r>
      <w:r w:rsidR="00061AAD">
        <w:rPr>
          <w:sz w:val="18"/>
          <w:szCs w:val="18"/>
        </w:rPr>
        <w:t>_</w:t>
      </w:r>
      <w:r w:rsidRPr="003B55DA">
        <w:rPr>
          <w:sz w:val="18"/>
          <w:szCs w:val="18"/>
        </w:rPr>
        <w:t>CARRERA</w:t>
      </w:r>
      <w:r w:rsidR="00061AAD">
        <w:rPr>
          <w:sz w:val="18"/>
          <w:szCs w:val="18"/>
        </w:rPr>
        <w:t>_</w:t>
      </w:r>
      <w:r w:rsidRPr="003B55DA">
        <w:rPr>
          <w:sz w:val="18"/>
          <w:szCs w:val="18"/>
        </w:rPr>
        <w:t>ARRIBA</w:t>
      </w:r>
      <w:r w:rsidRPr="003B55DA">
        <w:rPr>
          <w:sz w:val="18"/>
          <w:szCs w:val="18"/>
        </w:rPr>
        <w:tab/>
      </w:r>
      <w:r w:rsidRPr="003B55DA">
        <w:rPr>
          <w:sz w:val="18"/>
          <w:szCs w:val="18"/>
        </w:rPr>
        <w:tab/>
      </w:r>
    </w:p>
    <w:p w:rsidR="00301546" w:rsidRPr="003B55DA" w:rsidRDefault="00301546" w:rsidP="00301546">
      <w:pPr>
        <w:spacing w:after="0" w:line="240" w:lineRule="auto"/>
        <w:rPr>
          <w:sz w:val="18"/>
          <w:szCs w:val="18"/>
        </w:rPr>
      </w:pPr>
      <w:r w:rsidRPr="003B55DA">
        <w:rPr>
          <w:sz w:val="18"/>
          <w:szCs w:val="18"/>
        </w:rPr>
        <w:tab/>
        <w:t>FIN</w:t>
      </w:r>
      <w:r w:rsidR="00061AAD">
        <w:rPr>
          <w:sz w:val="18"/>
          <w:szCs w:val="18"/>
        </w:rPr>
        <w:t>_</w:t>
      </w:r>
      <w:r w:rsidRPr="003B55DA">
        <w:rPr>
          <w:sz w:val="18"/>
          <w:szCs w:val="18"/>
        </w:rPr>
        <w:t>CARRERA</w:t>
      </w:r>
      <w:r w:rsidR="00061AAD">
        <w:rPr>
          <w:sz w:val="18"/>
          <w:szCs w:val="18"/>
        </w:rPr>
        <w:t>_</w:t>
      </w:r>
      <w:r w:rsidRPr="003B55DA">
        <w:rPr>
          <w:sz w:val="18"/>
          <w:szCs w:val="18"/>
        </w:rPr>
        <w:t>ABAJO</w:t>
      </w:r>
      <w:r w:rsidRPr="003B55DA">
        <w:rPr>
          <w:sz w:val="18"/>
          <w:szCs w:val="18"/>
        </w:rPr>
        <w:tab/>
      </w:r>
      <w:r w:rsidRPr="003B55DA">
        <w:rPr>
          <w:sz w:val="18"/>
          <w:szCs w:val="18"/>
        </w:rPr>
        <w:tab/>
      </w:r>
    </w:p>
    <w:p w:rsidR="00301546" w:rsidRPr="003B55DA" w:rsidRDefault="00301546" w:rsidP="00301546">
      <w:pPr>
        <w:spacing w:after="0" w:line="240" w:lineRule="auto"/>
        <w:rPr>
          <w:sz w:val="18"/>
          <w:szCs w:val="18"/>
        </w:rPr>
      </w:pPr>
      <w:r w:rsidRPr="003B55DA">
        <w:rPr>
          <w:sz w:val="18"/>
          <w:szCs w:val="18"/>
        </w:rPr>
        <w:tab/>
      </w:r>
      <w:r w:rsidR="00061AAD">
        <w:rPr>
          <w:sz w:val="18"/>
          <w:szCs w:val="18"/>
        </w:rPr>
        <w:t>PULSADOR_</w:t>
      </w:r>
      <w:r w:rsidRPr="003B55DA">
        <w:rPr>
          <w:sz w:val="18"/>
          <w:szCs w:val="18"/>
        </w:rPr>
        <w:t>LLAMADO</w:t>
      </w:r>
      <w:r w:rsidR="00AE34CB">
        <w:rPr>
          <w:sz w:val="18"/>
          <w:szCs w:val="18"/>
        </w:rPr>
        <w:t>_PB</w:t>
      </w:r>
      <w:r w:rsidRPr="003B55DA">
        <w:rPr>
          <w:sz w:val="18"/>
          <w:szCs w:val="18"/>
        </w:rPr>
        <w:t xml:space="preserve"> </w:t>
      </w:r>
      <w:r w:rsidR="00410E30">
        <w:rPr>
          <w:sz w:val="18"/>
          <w:szCs w:val="18"/>
        </w:rPr>
        <w:t>(PLANTA BAJA)</w:t>
      </w:r>
      <w:r w:rsidRPr="003B55DA">
        <w:rPr>
          <w:sz w:val="18"/>
          <w:szCs w:val="18"/>
        </w:rPr>
        <w:tab/>
      </w:r>
    </w:p>
    <w:p w:rsidR="00301546" w:rsidRPr="003B55DA" w:rsidRDefault="00301546" w:rsidP="00301546">
      <w:pPr>
        <w:spacing w:after="0" w:line="240" w:lineRule="auto"/>
        <w:rPr>
          <w:sz w:val="18"/>
          <w:szCs w:val="18"/>
        </w:rPr>
      </w:pPr>
      <w:r w:rsidRPr="003B55DA">
        <w:rPr>
          <w:sz w:val="18"/>
          <w:szCs w:val="18"/>
        </w:rPr>
        <w:tab/>
      </w:r>
      <w:r w:rsidR="00410E30">
        <w:rPr>
          <w:sz w:val="18"/>
          <w:szCs w:val="18"/>
        </w:rPr>
        <w:t>P</w:t>
      </w:r>
      <w:r w:rsidR="00061AAD">
        <w:rPr>
          <w:sz w:val="18"/>
          <w:szCs w:val="18"/>
        </w:rPr>
        <w:t>ULSADOR_</w:t>
      </w:r>
      <w:r w:rsidRPr="003B55DA">
        <w:rPr>
          <w:sz w:val="18"/>
          <w:szCs w:val="18"/>
        </w:rPr>
        <w:t>SUBIR</w:t>
      </w:r>
      <w:r w:rsidR="00AE34CB">
        <w:rPr>
          <w:sz w:val="18"/>
          <w:szCs w:val="18"/>
        </w:rPr>
        <w:t>_PB</w:t>
      </w:r>
      <w:r w:rsidR="00410E30">
        <w:rPr>
          <w:sz w:val="18"/>
          <w:szCs w:val="18"/>
        </w:rPr>
        <w:t xml:space="preserve"> (PLANTA BAJA)</w:t>
      </w:r>
      <w:r w:rsidRPr="003B55DA">
        <w:rPr>
          <w:sz w:val="18"/>
          <w:szCs w:val="18"/>
        </w:rPr>
        <w:tab/>
      </w:r>
      <w:r w:rsidRPr="003B55DA"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410E30" w:rsidRDefault="00301546" w:rsidP="00301546">
      <w:pPr>
        <w:spacing w:after="0" w:line="240" w:lineRule="auto"/>
        <w:rPr>
          <w:sz w:val="18"/>
          <w:szCs w:val="18"/>
        </w:rPr>
      </w:pPr>
      <w:r w:rsidRPr="003B55DA">
        <w:rPr>
          <w:sz w:val="18"/>
          <w:szCs w:val="18"/>
        </w:rPr>
        <w:tab/>
      </w:r>
      <w:r w:rsidR="00410E30">
        <w:rPr>
          <w:sz w:val="18"/>
          <w:szCs w:val="18"/>
        </w:rPr>
        <w:t>LED</w:t>
      </w:r>
      <w:r w:rsidR="00061AAD">
        <w:rPr>
          <w:sz w:val="18"/>
          <w:szCs w:val="18"/>
        </w:rPr>
        <w:t>_</w:t>
      </w:r>
      <w:r w:rsidR="00410E30">
        <w:rPr>
          <w:sz w:val="18"/>
          <w:szCs w:val="18"/>
        </w:rPr>
        <w:t>ALARMA</w:t>
      </w:r>
      <w:r w:rsidR="00061AAD">
        <w:rPr>
          <w:sz w:val="18"/>
          <w:szCs w:val="18"/>
        </w:rPr>
        <w:t>_</w:t>
      </w:r>
      <w:r w:rsidR="00410E30">
        <w:rPr>
          <w:sz w:val="18"/>
          <w:szCs w:val="18"/>
        </w:rPr>
        <w:t>SOBRECARGA (PLANTA BAJA)</w:t>
      </w:r>
    </w:p>
    <w:p w:rsidR="00410E30" w:rsidRDefault="00061AAD" w:rsidP="00410E3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PULSADOR_</w:t>
      </w:r>
      <w:r w:rsidR="00410E30">
        <w:rPr>
          <w:sz w:val="18"/>
          <w:szCs w:val="18"/>
        </w:rPr>
        <w:t>LLAMADO</w:t>
      </w:r>
      <w:r w:rsidR="00AE34CB">
        <w:rPr>
          <w:sz w:val="18"/>
          <w:szCs w:val="18"/>
        </w:rPr>
        <w:t>_PA</w:t>
      </w:r>
      <w:r w:rsidR="00410E30">
        <w:rPr>
          <w:sz w:val="18"/>
          <w:szCs w:val="18"/>
        </w:rPr>
        <w:t xml:space="preserve"> (PLANTA ALTA)</w:t>
      </w:r>
    </w:p>
    <w:p w:rsidR="00301546" w:rsidRDefault="00061AAD" w:rsidP="00410E3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PULSADOR_</w:t>
      </w:r>
      <w:r w:rsidR="00301546" w:rsidRPr="003B55DA">
        <w:rPr>
          <w:sz w:val="18"/>
          <w:szCs w:val="18"/>
        </w:rPr>
        <w:t>BAJAR</w:t>
      </w:r>
      <w:r w:rsidR="00AE34CB">
        <w:rPr>
          <w:sz w:val="18"/>
          <w:szCs w:val="18"/>
        </w:rPr>
        <w:t>_PA</w:t>
      </w:r>
      <w:r w:rsidR="00410E30">
        <w:rPr>
          <w:sz w:val="18"/>
          <w:szCs w:val="18"/>
        </w:rPr>
        <w:t xml:space="preserve"> (PLANTA ALTA)</w:t>
      </w:r>
      <w:r w:rsidR="00301546" w:rsidRPr="003B55DA">
        <w:rPr>
          <w:sz w:val="18"/>
          <w:szCs w:val="18"/>
        </w:rPr>
        <w:tab/>
      </w:r>
      <w:r w:rsidR="00301546" w:rsidRPr="003B55DA">
        <w:rPr>
          <w:sz w:val="18"/>
          <w:szCs w:val="18"/>
        </w:rPr>
        <w:tab/>
      </w:r>
      <w:r w:rsidR="00301546">
        <w:rPr>
          <w:sz w:val="18"/>
          <w:szCs w:val="18"/>
        </w:rPr>
        <w:tab/>
      </w:r>
    </w:p>
    <w:p w:rsidR="00301546" w:rsidRPr="003B55DA" w:rsidRDefault="00410E30" w:rsidP="00410E30">
      <w:pPr>
        <w:spacing w:after="0" w:line="240" w:lineRule="auto"/>
        <w:ind w:firstLine="708"/>
        <w:rPr>
          <w:sz w:val="18"/>
          <w:szCs w:val="18"/>
        </w:rPr>
      </w:pPr>
      <w:r>
        <w:rPr>
          <w:sz w:val="18"/>
          <w:szCs w:val="18"/>
        </w:rPr>
        <w:t>LED</w:t>
      </w:r>
      <w:r w:rsidR="00061AAD">
        <w:rPr>
          <w:sz w:val="18"/>
          <w:szCs w:val="18"/>
        </w:rPr>
        <w:t>_</w:t>
      </w:r>
      <w:r>
        <w:rPr>
          <w:sz w:val="18"/>
          <w:szCs w:val="18"/>
        </w:rPr>
        <w:t>ALARMA</w:t>
      </w:r>
      <w:r w:rsidR="00061AAD">
        <w:rPr>
          <w:sz w:val="18"/>
          <w:szCs w:val="18"/>
        </w:rPr>
        <w:t>_</w:t>
      </w:r>
      <w:r>
        <w:rPr>
          <w:sz w:val="18"/>
          <w:szCs w:val="18"/>
        </w:rPr>
        <w:t>SOBRECARGA (PLANTA ALTA)</w:t>
      </w:r>
      <w:r w:rsidR="00301546">
        <w:rPr>
          <w:sz w:val="18"/>
          <w:szCs w:val="18"/>
        </w:rPr>
        <w:tab/>
      </w:r>
      <w:r w:rsidR="00301546">
        <w:rPr>
          <w:sz w:val="18"/>
          <w:szCs w:val="18"/>
        </w:rPr>
        <w:tab/>
      </w:r>
    </w:p>
    <w:p w:rsidR="00457340" w:rsidRPr="003B55DA" w:rsidRDefault="00457340" w:rsidP="00457340">
      <w:pPr>
        <w:spacing w:after="0" w:line="240" w:lineRule="auto"/>
        <w:rPr>
          <w:sz w:val="18"/>
          <w:szCs w:val="18"/>
        </w:rPr>
      </w:pPr>
    </w:p>
    <w:p w:rsidR="007357F2" w:rsidRDefault="008E32EC" w:rsidP="007357F2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Ya están</w:t>
      </w:r>
      <w:r w:rsidR="007357F2">
        <w:rPr>
          <w:sz w:val="20"/>
          <w:szCs w:val="20"/>
        </w:rPr>
        <w:t xml:space="preserve"> desarrollados los </w:t>
      </w:r>
      <w:r>
        <w:rPr>
          <w:sz w:val="20"/>
          <w:szCs w:val="20"/>
        </w:rPr>
        <w:t>drivers para la lectura del peso</w:t>
      </w:r>
      <w:r w:rsidR="007357F2">
        <w:rPr>
          <w:sz w:val="20"/>
          <w:szCs w:val="20"/>
        </w:rPr>
        <w:t>:</w:t>
      </w:r>
    </w:p>
    <w:p w:rsidR="007357F2" w:rsidRPr="00301546" w:rsidRDefault="007357F2" w:rsidP="007357F2">
      <w:pPr>
        <w:spacing w:after="0" w:line="240" w:lineRule="auto"/>
        <w:ind w:left="708" w:firstLine="708"/>
        <w:rPr>
          <w:sz w:val="20"/>
          <w:szCs w:val="20"/>
          <w:lang w:val="es-ES"/>
        </w:rPr>
      </w:pPr>
      <w:r w:rsidRPr="00301546">
        <w:rPr>
          <w:sz w:val="20"/>
          <w:szCs w:val="20"/>
          <w:lang w:val="es-ES"/>
        </w:rPr>
        <w:t xml:space="preserve">uint32_t  </w:t>
      </w:r>
      <w:proofErr w:type="spellStart"/>
      <w:r w:rsidRPr="00301546">
        <w:rPr>
          <w:sz w:val="20"/>
          <w:szCs w:val="20"/>
          <w:lang w:val="es-ES"/>
        </w:rPr>
        <w:t>PESO_</w:t>
      </w:r>
      <w:proofErr w:type="gramStart"/>
      <w:r w:rsidRPr="00301546">
        <w:rPr>
          <w:sz w:val="20"/>
          <w:szCs w:val="20"/>
          <w:lang w:val="es-ES"/>
        </w:rPr>
        <w:t>Read</w:t>
      </w:r>
      <w:proofErr w:type="spellEnd"/>
      <w:r w:rsidRPr="00301546">
        <w:rPr>
          <w:sz w:val="20"/>
          <w:szCs w:val="20"/>
          <w:lang w:val="es-ES"/>
        </w:rPr>
        <w:t>(</w:t>
      </w:r>
      <w:proofErr w:type="spellStart"/>
      <w:proofErr w:type="gramEnd"/>
      <w:r w:rsidR="00061AAD">
        <w:rPr>
          <w:sz w:val="20"/>
          <w:szCs w:val="20"/>
          <w:lang w:val="es-ES"/>
        </w:rPr>
        <w:t>void</w:t>
      </w:r>
      <w:proofErr w:type="spellEnd"/>
      <w:r w:rsidRPr="00301546">
        <w:rPr>
          <w:sz w:val="20"/>
          <w:szCs w:val="20"/>
          <w:lang w:val="es-ES"/>
        </w:rPr>
        <w:t>);</w:t>
      </w:r>
      <w:r>
        <w:rPr>
          <w:sz w:val="20"/>
          <w:szCs w:val="20"/>
          <w:lang w:val="es-ES"/>
        </w:rPr>
        <w:t xml:space="preserve"> (Devuelve en kg)</w:t>
      </w:r>
    </w:p>
    <w:p w:rsidR="008E32EC" w:rsidRDefault="008E32EC" w:rsidP="007357F2">
      <w:pPr>
        <w:spacing w:after="0" w:line="240" w:lineRule="auto"/>
        <w:rPr>
          <w:sz w:val="20"/>
          <w:szCs w:val="20"/>
        </w:rPr>
      </w:pPr>
    </w:p>
    <w:p w:rsidR="00301546" w:rsidRPr="007E35C2" w:rsidRDefault="00301546" w:rsidP="007357F2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</w:t>
      </w:r>
      <w:r w:rsidRPr="007E35C2">
        <w:rPr>
          <w:sz w:val="20"/>
          <w:szCs w:val="20"/>
        </w:rPr>
        <w:t>e pide realizar las siguientes funciones:</w:t>
      </w:r>
    </w:p>
    <w:p w:rsidR="00301546" w:rsidRDefault="00301546" w:rsidP="0030154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E35C2">
        <w:rPr>
          <w:sz w:val="20"/>
          <w:szCs w:val="20"/>
        </w:rPr>
        <w:t>Realizar la función “</w:t>
      </w:r>
      <w:proofErr w:type="spellStart"/>
      <w:r w:rsidRPr="007E35C2">
        <w:rPr>
          <w:sz w:val="20"/>
          <w:szCs w:val="20"/>
        </w:rPr>
        <w:t>main</w:t>
      </w:r>
      <w:proofErr w:type="spellEnd"/>
      <w:r w:rsidRPr="007E35C2">
        <w:rPr>
          <w:sz w:val="20"/>
          <w:szCs w:val="20"/>
        </w:rPr>
        <w:t>”</w:t>
      </w:r>
      <w:r>
        <w:rPr>
          <w:sz w:val="20"/>
          <w:szCs w:val="20"/>
        </w:rPr>
        <w:t>.</w:t>
      </w:r>
    </w:p>
    <w:p w:rsidR="00301546" w:rsidRDefault="00301546" w:rsidP="00301546">
      <w:pPr>
        <w:pStyle w:val="ListParagraph"/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7E35C2">
        <w:rPr>
          <w:sz w:val="20"/>
          <w:szCs w:val="20"/>
        </w:rPr>
        <w:t xml:space="preserve">Realizar todas las </w:t>
      </w:r>
      <w:r w:rsidR="008E32EC">
        <w:rPr>
          <w:sz w:val="20"/>
          <w:szCs w:val="20"/>
        </w:rPr>
        <w:t>funciones</w:t>
      </w:r>
      <w:r>
        <w:rPr>
          <w:sz w:val="20"/>
          <w:szCs w:val="20"/>
        </w:rPr>
        <w:t xml:space="preserve"> que vea necesario para controlar los montacargas</w:t>
      </w:r>
      <w:r w:rsidR="008E32EC">
        <w:rPr>
          <w:sz w:val="20"/>
          <w:szCs w:val="20"/>
        </w:rPr>
        <w:t xml:space="preserve"> utilizando máquina de estados</w:t>
      </w:r>
      <w:r>
        <w:rPr>
          <w:sz w:val="20"/>
          <w:szCs w:val="20"/>
        </w:rPr>
        <w:t>.</w:t>
      </w:r>
    </w:p>
    <w:p w:rsidR="00186DE5" w:rsidRDefault="00C7115E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t xml:space="preserve">Aclaración: Mientras el montacargas este en movimiento no </w:t>
      </w:r>
      <w:r w:rsidR="002A1948">
        <w:t>leer los pulsadores.</w:t>
      </w:r>
    </w:p>
    <w:p w:rsidR="00186DE5" w:rsidRPr="008973F6" w:rsidRDefault="00186DE5" w:rsidP="008973F6">
      <w:pPr>
        <w:spacing w:after="0" w:line="240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</w:p>
    <w:sectPr w:rsidR="00186DE5" w:rsidRPr="008973F6" w:rsidSect="00667CF5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48E2" w:rsidRDefault="00AB48E2" w:rsidP="00630C30">
      <w:pPr>
        <w:spacing w:after="0" w:line="240" w:lineRule="auto"/>
      </w:pPr>
      <w:r>
        <w:separator/>
      </w:r>
    </w:p>
  </w:endnote>
  <w:endnote w:type="continuationSeparator" w:id="0">
    <w:p w:rsidR="00AB48E2" w:rsidRDefault="00AB48E2" w:rsidP="00630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50" w:rsidRDefault="00BB1750" w:rsidP="006424D3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48E2" w:rsidRDefault="00AB48E2" w:rsidP="00630C30">
      <w:pPr>
        <w:spacing w:after="0" w:line="240" w:lineRule="auto"/>
      </w:pPr>
      <w:r>
        <w:separator/>
      </w:r>
    </w:p>
  </w:footnote>
  <w:footnote w:type="continuationSeparator" w:id="0">
    <w:p w:rsidR="00AB48E2" w:rsidRDefault="00AB48E2" w:rsidP="00630C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1750" w:rsidRDefault="00BB1750" w:rsidP="00630C30">
    <w:pPr>
      <w:pStyle w:val="Header"/>
      <w:pBdr>
        <w:bottom w:val="single" w:sz="4" w:space="1" w:color="auto"/>
      </w:pBdr>
    </w:pPr>
    <w:r>
      <w:rPr>
        <w:noProof/>
        <w:lang w:val="es-UY" w:eastAsia="es-U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443865" cy="455295"/>
          <wp:effectExtent l="19050" t="0" r="0" b="0"/>
          <wp:wrapSquare wrapText="bothSides"/>
          <wp:docPr id="1" name="Imagen 1" descr="utn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tn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3865" cy="455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ab/>
    </w:r>
  </w:p>
  <w:p w:rsidR="00BB1750" w:rsidRDefault="00BB1750" w:rsidP="00630C30">
    <w:pPr>
      <w:pStyle w:val="Header"/>
      <w:pBdr>
        <w:bottom w:val="single" w:sz="4" w:space="1" w:color="auto"/>
      </w:pBdr>
    </w:pPr>
    <w:r>
      <w:tab/>
    </w:r>
    <w:r>
      <w:tab/>
      <w:t xml:space="preserve">Curso: </w:t>
    </w:r>
    <w:r w:rsidR="008973F6">
      <w:t xml:space="preserve">Diplomatura </w:t>
    </w:r>
    <w:proofErr w:type="spellStart"/>
    <w:r w:rsidR="008973F6">
      <w:t>Arduino</w:t>
    </w:r>
    <w:proofErr w:type="spellEnd"/>
  </w:p>
  <w:p w:rsidR="00BB1750" w:rsidRDefault="00BB1750" w:rsidP="00630C30">
    <w:pPr>
      <w:pStyle w:val="Header"/>
      <w:pBdr>
        <w:bottom w:val="single" w:sz="4" w:space="1" w:color="auto"/>
      </w:pBdr>
    </w:pPr>
    <w:r>
      <w:tab/>
    </w:r>
    <w:r>
      <w:tab/>
      <w:t>Año 2022</w:t>
    </w:r>
  </w:p>
  <w:p w:rsidR="00BB1750" w:rsidRDefault="00BB1750" w:rsidP="00630C30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-"/>
      <w:lvlJc w:val="left"/>
      <w:pPr>
        <w:tabs>
          <w:tab w:val="num" w:pos="0"/>
        </w:tabs>
        <w:ind w:left="1065" w:hanging="360"/>
      </w:pPr>
      <w:rPr>
        <w:rFonts w:ascii="Calibri" w:hAnsi="Calibr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/>
      </w:rPr>
    </w:lvl>
  </w:abstractNum>
  <w:abstractNum w:abstractNumId="1">
    <w:nsid w:val="00000005"/>
    <w:multiLevelType w:val="multilevel"/>
    <w:tmpl w:val="00000005"/>
    <w:name w:val="WWNum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name w:val="WWNum7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93B5F0F"/>
    <w:multiLevelType w:val="hybridMultilevel"/>
    <w:tmpl w:val="A89AC5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626E70"/>
    <w:multiLevelType w:val="hybridMultilevel"/>
    <w:tmpl w:val="DE82CC8C"/>
    <w:lvl w:ilvl="0" w:tplc="9A369F90">
      <w:numFmt w:val="bullet"/>
      <w:lvlText w:val="-"/>
      <w:lvlJc w:val="left"/>
      <w:pPr>
        <w:ind w:left="1065" w:hanging="360"/>
      </w:pPr>
      <w:rPr>
        <w:rFonts w:ascii="Calibri" w:eastAsia="Times New Roman" w:hAnsi="Calibri" w:hint="default"/>
      </w:rPr>
    </w:lvl>
    <w:lvl w:ilvl="1" w:tplc="2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>
    <w:nsid w:val="4FC03CAB"/>
    <w:multiLevelType w:val="hybridMultilevel"/>
    <w:tmpl w:val="24B45784"/>
    <w:lvl w:ilvl="0" w:tplc="4EFA416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D11DE6"/>
    <w:multiLevelType w:val="hybridMultilevel"/>
    <w:tmpl w:val="4ECA2236"/>
    <w:lvl w:ilvl="0" w:tplc="2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983"/>
    <w:rsid w:val="00040F2A"/>
    <w:rsid w:val="00061AAD"/>
    <w:rsid w:val="00083B6B"/>
    <w:rsid w:val="000B4FD6"/>
    <w:rsid w:val="0015345B"/>
    <w:rsid w:val="00186DE5"/>
    <w:rsid w:val="00217419"/>
    <w:rsid w:val="00220020"/>
    <w:rsid w:val="002A1948"/>
    <w:rsid w:val="002A7743"/>
    <w:rsid w:val="00301546"/>
    <w:rsid w:val="00410E30"/>
    <w:rsid w:val="004136EC"/>
    <w:rsid w:val="00457340"/>
    <w:rsid w:val="004B2D3C"/>
    <w:rsid w:val="00554096"/>
    <w:rsid w:val="0057626B"/>
    <w:rsid w:val="005A4FF7"/>
    <w:rsid w:val="005B4890"/>
    <w:rsid w:val="00630C30"/>
    <w:rsid w:val="006424D3"/>
    <w:rsid w:val="00667CF5"/>
    <w:rsid w:val="006B4CBD"/>
    <w:rsid w:val="007357F2"/>
    <w:rsid w:val="00736154"/>
    <w:rsid w:val="007640CD"/>
    <w:rsid w:val="0077432C"/>
    <w:rsid w:val="007E35C2"/>
    <w:rsid w:val="00856288"/>
    <w:rsid w:val="008973F6"/>
    <w:rsid w:val="008E32EC"/>
    <w:rsid w:val="008E5983"/>
    <w:rsid w:val="00926573"/>
    <w:rsid w:val="00934B38"/>
    <w:rsid w:val="0096109B"/>
    <w:rsid w:val="009F5324"/>
    <w:rsid w:val="00A176F9"/>
    <w:rsid w:val="00A20662"/>
    <w:rsid w:val="00A721B5"/>
    <w:rsid w:val="00AB48E2"/>
    <w:rsid w:val="00AB65D7"/>
    <w:rsid w:val="00AD0C5B"/>
    <w:rsid w:val="00AE34CB"/>
    <w:rsid w:val="00B12F87"/>
    <w:rsid w:val="00B4201C"/>
    <w:rsid w:val="00BB1750"/>
    <w:rsid w:val="00BD666F"/>
    <w:rsid w:val="00C6264D"/>
    <w:rsid w:val="00C7115E"/>
    <w:rsid w:val="00C827B1"/>
    <w:rsid w:val="00D02B9E"/>
    <w:rsid w:val="00D11D90"/>
    <w:rsid w:val="00D46C35"/>
    <w:rsid w:val="00DE7DCC"/>
    <w:rsid w:val="00E85E99"/>
    <w:rsid w:val="00EA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DBB4A24-A9B0-4670-B156-CD11AFF1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7CF5"/>
    <w:pPr>
      <w:spacing w:after="200" w:line="276" w:lineRule="auto"/>
    </w:pPr>
    <w:rPr>
      <w:lang w:val="es-AR"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186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8E59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E59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AB65D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30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630C30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630C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630C30"/>
    <w:rPr>
      <w:rFonts w:cs="Times New Roman"/>
    </w:rPr>
  </w:style>
  <w:style w:type="paragraph" w:styleId="BodyText">
    <w:name w:val="Body Text"/>
    <w:basedOn w:val="Normal"/>
    <w:link w:val="BodyTextChar"/>
    <w:rsid w:val="00457340"/>
    <w:pPr>
      <w:suppressAutoHyphens/>
      <w:spacing w:after="120" w:line="100" w:lineRule="atLeast"/>
    </w:pPr>
    <w:rPr>
      <w:rFonts w:ascii="Times New Roman" w:eastAsia="Times New Roman" w:hAnsi="Times New Roman"/>
      <w:kern w:val="1"/>
      <w:sz w:val="24"/>
      <w:szCs w:val="24"/>
      <w:lang w:val="es-ES" w:eastAsia="ar-SA"/>
    </w:rPr>
  </w:style>
  <w:style w:type="character" w:customStyle="1" w:styleId="BodyTextChar">
    <w:name w:val="Body Text Char"/>
    <w:basedOn w:val="DefaultParagraphFont"/>
    <w:link w:val="BodyText"/>
    <w:rsid w:val="00457340"/>
    <w:rPr>
      <w:rFonts w:ascii="Times New Roman" w:eastAsia="Times New Roman" w:hAnsi="Times New Roman"/>
      <w:kern w:val="1"/>
      <w:sz w:val="24"/>
      <w:szCs w:val="24"/>
      <w:lang w:eastAsia="ar-SA"/>
    </w:rPr>
  </w:style>
  <w:style w:type="paragraph" w:customStyle="1" w:styleId="ListParagraph1">
    <w:name w:val="List Paragraph1"/>
    <w:basedOn w:val="Normal"/>
    <w:rsid w:val="00457340"/>
    <w:pPr>
      <w:suppressAutoHyphens/>
      <w:ind w:left="720"/>
    </w:pPr>
    <w:rPr>
      <w:kern w:val="1"/>
    </w:rPr>
  </w:style>
  <w:style w:type="table" w:styleId="TableGrid">
    <w:name w:val="Table Grid"/>
    <w:basedOn w:val="TableNormal"/>
    <w:locked/>
    <w:rsid w:val="007357F2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6D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6DE5"/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eading1Char">
    <w:name w:val="Heading 1 Char"/>
    <w:basedOn w:val="DefaultParagraphFont"/>
    <w:link w:val="Heading1"/>
    <w:rsid w:val="00186DE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1084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Fresno</dc:creator>
  <cp:keywords/>
  <dc:description/>
  <cp:lastModifiedBy>Gustavo Fresno</cp:lastModifiedBy>
  <cp:revision>4</cp:revision>
  <cp:lastPrinted>2024-12-16T22:00:00Z</cp:lastPrinted>
  <dcterms:created xsi:type="dcterms:W3CDTF">2024-12-16T21:59:00Z</dcterms:created>
  <dcterms:modified xsi:type="dcterms:W3CDTF">2024-12-16T22:00:00Z</dcterms:modified>
</cp:coreProperties>
</file>